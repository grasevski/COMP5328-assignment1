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E86C299" w:rsidR="00CB60F5" w:rsidRPr="00CB60F5" w:rsidRDefault="004F3CDD" w:rsidP="00CB60F5">
            <w:pPr>
              <w:widowControl w:val="0"/>
              <w:autoSpaceDE w:val="0"/>
              <w:autoSpaceDN w:val="0"/>
              <w:adjustRightInd w:val="0"/>
              <w:spacing w:before="280" w:after="280" w:line="226" w:lineRule="auto"/>
              <w:jc w:val="center"/>
              <w:rPr>
                <w:rFonts w:hint="eastAsia"/>
                <w:b/>
                <w:bCs/>
                <w:spacing w:val="28"/>
                <w:kern w:val="1"/>
                <w:sz w:val="34"/>
                <w:szCs w:val="34"/>
                <w:lang w:eastAsia="zh-CN"/>
              </w:rPr>
            </w:pPr>
            <w:r>
              <w:rPr>
                <w:b/>
                <w:bCs/>
                <w:spacing w:val="28"/>
                <w:kern w:val="1"/>
                <w:sz w:val="34"/>
                <w:szCs w:val="34"/>
                <w:lang w:eastAsia="zh-CN"/>
              </w:rPr>
              <w:t xml:space="preserve">Assignment </w:t>
            </w:r>
            <w:r w:rsidR="00730E12">
              <w:rPr>
                <w:b/>
                <w:bCs/>
                <w:spacing w:val="28"/>
                <w:kern w:val="1"/>
                <w:sz w:val="34"/>
                <w:szCs w:val="34"/>
                <w:lang w:eastAsia="zh-CN"/>
              </w:rPr>
              <w:t>1</w:t>
            </w:r>
            <w:bookmarkStart w:id="0" w:name="_GoBack"/>
            <w:bookmarkEnd w:id="0"/>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257F86D5" w14:textId="4EAE8643" w:rsidR="002D0824" w:rsidRDefault="002D0824" w:rsidP="004F3CDD">
      <w:pPr>
        <w:widowControl w:val="0"/>
        <w:tabs>
          <w:tab w:val="center" w:pos="2610"/>
          <w:tab w:val="center" w:pos="5670"/>
        </w:tabs>
        <w:autoSpaceDE w:val="0"/>
        <w:autoSpaceDN w:val="0"/>
        <w:adjustRightInd w:val="0"/>
        <w:spacing w:line="226" w:lineRule="auto"/>
        <w:jc w:val="both"/>
        <w:rPr>
          <w:b/>
          <w:bCs/>
          <w:spacing w:val="5"/>
          <w:kern w:val="1"/>
          <w:lang w:eastAsia="zh-CN"/>
        </w:rPr>
      </w:pPr>
      <w:r>
        <w:rPr>
          <w:b/>
          <w:bCs/>
          <w:spacing w:val="5"/>
          <w:kern w:val="1"/>
        </w:rPr>
        <w:tab/>
      </w:r>
    </w:p>
    <w:p w14:paraId="1861A810" w14:textId="77777777" w:rsidR="004F3CDD" w:rsidRDefault="004F3CDD" w:rsidP="004F3CDD">
      <w:pPr>
        <w:widowControl w:val="0"/>
        <w:tabs>
          <w:tab w:val="center" w:pos="2610"/>
          <w:tab w:val="center" w:pos="5670"/>
        </w:tabs>
        <w:autoSpaceDE w:val="0"/>
        <w:autoSpaceDN w:val="0"/>
        <w:adjustRightInd w:val="0"/>
        <w:spacing w:line="226" w:lineRule="auto"/>
        <w:jc w:val="both"/>
        <w:rPr>
          <w:b/>
          <w:bCs/>
          <w:spacing w:val="5"/>
          <w:kern w:val="1"/>
          <w:lang w:eastAsia="zh-CN"/>
        </w:rPr>
      </w:pPr>
    </w:p>
    <w:p w14:paraId="75791A9E" w14:textId="713E81C7" w:rsidR="004F3CDD" w:rsidRDefault="004F3CDD" w:rsidP="004F3CDD">
      <w:pPr>
        <w:widowControl w:val="0"/>
        <w:tabs>
          <w:tab w:val="center" w:pos="2610"/>
          <w:tab w:val="center" w:pos="5670"/>
        </w:tabs>
        <w:autoSpaceDE w:val="0"/>
        <w:autoSpaceDN w:val="0"/>
        <w:adjustRightInd w:val="0"/>
        <w:spacing w:line="226" w:lineRule="auto"/>
        <w:jc w:val="both"/>
        <w:rPr>
          <w:b/>
          <w:bCs/>
          <w:spacing w:val="5"/>
          <w:kern w:val="1"/>
          <w:lang w:eastAsia="zh-CN"/>
        </w:rPr>
      </w:pPr>
      <w:r>
        <w:rPr>
          <w:rFonts w:hint="eastAsia"/>
          <w:b/>
          <w:bCs/>
          <w:spacing w:val="5"/>
          <w:kern w:val="1"/>
          <w:lang w:eastAsia="zh-CN"/>
        </w:rPr>
        <w:t>Tutors: (</w:t>
      </w:r>
      <w:r>
        <w:rPr>
          <w:b/>
          <w:bCs/>
          <w:spacing w:val="5"/>
          <w:kern w:val="1"/>
          <w:lang w:eastAsia="zh-CN"/>
        </w:rPr>
        <w:t>list all your tutors</w:t>
      </w:r>
      <w:r>
        <w:rPr>
          <w:rFonts w:hint="eastAsia"/>
          <w:b/>
          <w:bCs/>
          <w:spacing w:val="5"/>
          <w:kern w:val="1"/>
          <w:lang w:eastAsia="zh-CN"/>
        </w:rPr>
        <w:t>)</w:t>
      </w:r>
    </w:p>
    <w:p w14:paraId="0605AFE0" w14:textId="275E2471" w:rsidR="004F3CDD" w:rsidRDefault="004F3CDD" w:rsidP="004F3CDD">
      <w:pPr>
        <w:widowControl w:val="0"/>
        <w:tabs>
          <w:tab w:val="center" w:pos="2610"/>
          <w:tab w:val="center" w:pos="5670"/>
        </w:tabs>
        <w:autoSpaceDE w:val="0"/>
        <w:autoSpaceDN w:val="0"/>
        <w:adjustRightInd w:val="0"/>
        <w:spacing w:line="226" w:lineRule="auto"/>
        <w:jc w:val="both"/>
        <w:rPr>
          <w:spacing w:val="5"/>
          <w:kern w:val="1"/>
          <w:lang w:eastAsia="zh-CN"/>
        </w:rPr>
      </w:pPr>
      <w:r>
        <w:rPr>
          <w:rFonts w:hint="eastAsia"/>
          <w:b/>
          <w:bCs/>
          <w:spacing w:val="5"/>
          <w:kern w:val="1"/>
          <w:lang w:eastAsia="zh-CN"/>
        </w:rPr>
        <w:t>Group members: (</w:t>
      </w:r>
      <w:r>
        <w:rPr>
          <w:b/>
          <w:bCs/>
          <w:spacing w:val="5"/>
          <w:kern w:val="1"/>
          <w:lang w:eastAsia="zh-CN"/>
        </w:rPr>
        <w:t xml:space="preserve">list all your group members with </w:t>
      </w:r>
      <w:r w:rsidR="00D1295A">
        <w:rPr>
          <w:b/>
          <w:bCs/>
          <w:spacing w:val="5"/>
          <w:kern w:val="1"/>
          <w:lang w:eastAsia="zh-CN"/>
        </w:rPr>
        <w:t>name, ID, and Unikey</w:t>
      </w:r>
      <w:r>
        <w:rPr>
          <w:rFonts w:hint="eastAsia"/>
          <w:b/>
          <w:bCs/>
          <w:spacing w:val="5"/>
          <w:kern w:val="1"/>
          <w:lang w:eastAsia="zh-CN"/>
        </w:rPr>
        <w:t>)</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10 point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73F234D2" w14:textId="1239D9EE" w:rsidR="002D0824" w:rsidRDefault="002D0824" w:rsidP="00F55FFC">
      <w:pPr>
        <w:widowControl w:val="0"/>
        <w:autoSpaceDE w:val="0"/>
        <w:autoSpaceDN w:val="0"/>
        <w:adjustRightInd w:val="0"/>
        <w:rPr>
          <w:spacing w:val="5"/>
          <w:kern w:val="1"/>
          <w:lang w:eastAsia="zh-CN"/>
        </w:rPr>
      </w:pP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15B80CC9" w:rsidR="002D0824" w:rsidRDefault="00F55FFC">
      <w:pPr>
        <w:widowControl w:val="0"/>
        <w:autoSpaceDE w:val="0"/>
        <w:autoSpaceDN w:val="0"/>
        <w:adjustRightInd w:val="0"/>
        <w:rPr>
          <w:b/>
          <w:bCs/>
          <w:spacing w:val="24"/>
          <w:kern w:val="1"/>
          <w:sz w:val="24"/>
          <w:szCs w:val="24"/>
        </w:rPr>
      </w:pPr>
      <w:r>
        <w:rPr>
          <w:b/>
          <w:bCs/>
          <w:spacing w:val="24"/>
          <w:kern w:val="1"/>
          <w:sz w:val="24"/>
          <w:szCs w:val="24"/>
          <w:lang w:eastAsia="zh-CN"/>
        </w:rPr>
        <w:t>1</w:t>
      </w:r>
      <w:r w:rsidR="002D0824">
        <w:rPr>
          <w:b/>
          <w:bCs/>
          <w:spacing w:val="24"/>
          <w:kern w:val="1"/>
          <w:sz w:val="24"/>
          <w:szCs w:val="24"/>
        </w:rPr>
        <w:tab/>
        <w:t>General formatting instructions</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1F1448F2" w:rsidR="002D0824" w:rsidRDefault="00F55FFC">
      <w:pPr>
        <w:widowControl w:val="0"/>
        <w:autoSpaceDE w:val="0"/>
        <w:autoSpaceDN w:val="0"/>
        <w:adjustRightInd w:val="0"/>
        <w:rPr>
          <w:b/>
          <w:bCs/>
          <w:spacing w:val="24"/>
          <w:kern w:val="1"/>
          <w:sz w:val="24"/>
          <w:szCs w:val="24"/>
        </w:rPr>
      </w:pPr>
      <w:r>
        <w:rPr>
          <w:b/>
          <w:bCs/>
          <w:spacing w:val="24"/>
          <w:kern w:val="1"/>
          <w:sz w:val="24"/>
          <w:szCs w:val="24"/>
          <w:lang w:eastAsia="zh-CN"/>
        </w:rPr>
        <w:t>2</w:t>
      </w:r>
      <w:r w:rsidR="002D0824">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5A4D7DDC" w:rsidR="002D0824" w:rsidRDefault="00F55FFC">
      <w:pPr>
        <w:widowControl w:val="0"/>
        <w:autoSpaceDE w:val="0"/>
        <w:autoSpaceDN w:val="0"/>
        <w:adjustRightInd w:val="0"/>
        <w:rPr>
          <w:b/>
          <w:bCs/>
          <w:spacing w:val="24"/>
          <w:kern w:val="1"/>
        </w:rPr>
      </w:pPr>
      <w:r>
        <w:rPr>
          <w:b/>
          <w:bCs/>
          <w:spacing w:val="24"/>
          <w:kern w:val="1"/>
          <w:lang w:eastAsia="zh-CN"/>
        </w:rPr>
        <w:t>2</w:t>
      </w:r>
      <w:r w:rsidR="002D0824">
        <w:rPr>
          <w:b/>
          <w:bCs/>
          <w:spacing w:val="24"/>
          <w:kern w:val="1"/>
        </w:rPr>
        <w:t>.1</w:t>
      </w:r>
      <w:r w:rsidR="002D0824">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27795691" w:rsidR="002D0824" w:rsidRDefault="00F55FFC">
      <w:pPr>
        <w:widowControl w:val="0"/>
        <w:autoSpaceDE w:val="0"/>
        <w:autoSpaceDN w:val="0"/>
        <w:adjustRightInd w:val="0"/>
        <w:rPr>
          <w:b/>
          <w:bCs/>
          <w:spacing w:val="24"/>
          <w:kern w:val="1"/>
        </w:rPr>
      </w:pPr>
      <w:r>
        <w:rPr>
          <w:b/>
          <w:bCs/>
          <w:spacing w:val="24"/>
          <w:kern w:val="1"/>
          <w:lang w:eastAsia="zh-CN"/>
        </w:rPr>
        <w:t>2</w:t>
      </w:r>
      <w:r w:rsidR="002D0824">
        <w:rPr>
          <w:b/>
          <w:bCs/>
          <w:spacing w:val="24"/>
          <w:kern w:val="1"/>
        </w:rPr>
        <w:t>.1.1</w:t>
      </w:r>
      <w:r w:rsidR="002D0824">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4FF022BC" w:rsidR="002D0824" w:rsidRDefault="00F55FFC">
      <w:pPr>
        <w:widowControl w:val="0"/>
        <w:autoSpaceDE w:val="0"/>
        <w:autoSpaceDN w:val="0"/>
        <w:adjustRightInd w:val="0"/>
        <w:rPr>
          <w:b/>
          <w:bCs/>
          <w:spacing w:val="24"/>
          <w:kern w:val="1"/>
          <w:sz w:val="24"/>
          <w:szCs w:val="24"/>
        </w:rPr>
      </w:pPr>
      <w:r>
        <w:rPr>
          <w:b/>
          <w:bCs/>
          <w:spacing w:val="24"/>
          <w:kern w:val="1"/>
          <w:sz w:val="24"/>
          <w:szCs w:val="24"/>
          <w:lang w:eastAsia="zh-CN"/>
        </w:rPr>
        <w:t>3</w:t>
      </w:r>
      <w:r w:rsidR="002D0824">
        <w:rPr>
          <w:b/>
          <w:bCs/>
          <w:spacing w:val="24"/>
          <w:kern w:val="1"/>
          <w:sz w:val="24"/>
          <w:szCs w:val="24"/>
        </w:rPr>
        <w:tab/>
        <w:t>Citations, figures, tables, references</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CE354F7" w:rsidR="002D0824" w:rsidRDefault="00F55FFC">
      <w:pPr>
        <w:widowControl w:val="0"/>
        <w:autoSpaceDE w:val="0"/>
        <w:autoSpaceDN w:val="0"/>
        <w:adjustRightInd w:val="0"/>
        <w:rPr>
          <w:b/>
          <w:bCs/>
          <w:spacing w:val="24"/>
          <w:kern w:val="1"/>
        </w:rPr>
      </w:pPr>
      <w:r>
        <w:rPr>
          <w:b/>
          <w:bCs/>
          <w:spacing w:val="24"/>
          <w:kern w:val="1"/>
          <w:lang w:eastAsia="zh-CN"/>
        </w:rPr>
        <w:t>3</w:t>
      </w:r>
      <w:r w:rsidR="002D0824">
        <w:rPr>
          <w:b/>
          <w:bCs/>
          <w:spacing w:val="24"/>
          <w:kern w:val="1"/>
        </w:rPr>
        <w:t>.1</w:t>
      </w:r>
      <w:r w:rsidR="002D0824">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BibTeX style </w:t>
      </w:r>
      <w:r>
        <w:rPr>
          <w:rFonts w:ascii="Courier New" w:hAnsi="Courier New" w:cs="Courier New"/>
          <w:spacing w:val="5"/>
          <w:kern w:val="1"/>
        </w:rPr>
        <w:t>unsrt</w:t>
      </w:r>
      <w:r>
        <w:rPr>
          <w:spacing w:val="5"/>
          <w:kern w:val="1"/>
        </w:rPr>
        <w:t xml:space="preserve"> produces this.) As to the format of the references themselves, any standard reference style is acceptable, as long as it is used consistently.</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98ADF58" w:rsidR="002D0824" w:rsidRDefault="00F55FFC">
      <w:pPr>
        <w:widowControl w:val="0"/>
        <w:autoSpaceDE w:val="0"/>
        <w:autoSpaceDN w:val="0"/>
        <w:adjustRightInd w:val="0"/>
        <w:rPr>
          <w:b/>
          <w:bCs/>
          <w:spacing w:val="24"/>
          <w:kern w:val="1"/>
        </w:rPr>
      </w:pPr>
      <w:r>
        <w:rPr>
          <w:b/>
          <w:bCs/>
          <w:spacing w:val="24"/>
          <w:kern w:val="1"/>
          <w:lang w:eastAsia="zh-CN"/>
        </w:rPr>
        <w:t>3</w:t>
      </w:r>
      <w:r w:rsidR="002D0824">
        <w:rPr>
          <w:b/>
          <w:bCs/>
          <w:spacing w:val="24"/>
          <w:kern w:val="1"/>
        </w:rPr>
        <w:t>.2</w:t>
      </w:r>
      <w:r w:rsidR="002D0824">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28AB7B77" w:rsidR="002D0824" w:rsidRDefault="00F55FFC">
      <w:pPr>
        <w:widowControl w:val="0"/>
        <w:autoSpaceDE w:val="0"/>
        <w:autoSpaceDN w:val="0"/>
        <w:adjustRightInd w:val="0"/>
        <w:rPr>
          <w:b/>
          <w:bCs/>
          <w:spacing w:val="24"/>
          <w:kern w:val="1"/>
        </w:rPr>
      </w:pPr>
      <w:r>
        <w:rPr>
          <w:b/>
          <w:bCs/>
          <w:spacing w:val="24"/>
          <w:kern w:val="1"/>
          <w:lang w:eastAsia="zh-CN"/>
        </w:rPr>
        <w:t>3</w:t>
      </w:r>
      <w:r w:rsidR="002D0824">
        <w:rPr>
          <w:b/>
          <w:bCs/>
          <w:spacing w:val="24"/>
          <w:kern w:val="1"/>
        </w:rPr>
        <w:t>.3</w:t>
      </w:r>
      <w:r w:rsidR="002D0824">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4E03E858" w:rsidR="002D0824" w:rsidRDefault="00F55FFC">
      <w:pPr>
        <w:widowControl w:val="0"/>
        <w:autoSpaceDE w:val="0"/>
        <w:autoSpaceDN w:val="0"/>
        <w:adjustRightInd w:val="0"/>
        <w:rPr>
          <w:b/>
          <w:bCs/>
          <w:spacing w:val="24"/>
          <w:kern w:val="1"/>
        </w:rPr>
      </w:pPr>
      <w:r>
        <w:rPr>
          <w:b/>
          <w:bCs/>
          <w:spacing w:val="24"/>
          <w:kern w:val="1"/>
          <w:lang w:eastAsia="zh-CN"/>
        </w:rPr>
        <w:t>3</w:t>
      </w:r>
      <w:r w:rsidR="002D0824">
        <w:rPr>
          <w:b/>
          <w:bCs/>
          <w:spacing w:val="24"/>
          <w:kern w:val="1"/>
        </w:rPr>
        <w:t>.4</w:t>
      </w:r>
      <w:r w:rsidR="002D0824">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C6E261F" w14:textId="602D5E77" w:rsidR="002D0824" w:rsidRDefault="00F55FFC">
      <w:pPr>
        <w:widowControl w:val="0"/>
        <w:autoSpaceDE w:val="0"/>
        <w:autoSpaceDN w:val="0"/>
        <w:adjustRightInd w:val="0"/>
        <w:rPr>
          <w:b/>
          <w:bCs/>
          <w:spacing w:val="24"/>
          <w:kern w:val="1"/>
        </w:rPr>
      </w:pPr>
      <w:r>
        <w:rPr>
          <w:b/>
          <w:bCs/>
          <w:spacing w:val="24"/>
          <w:kern w:val="1"/>
          <w:lang w:eastAsia="zh-CN"/>
        </w:rPr>
        <w:t>3</w:t>
      </w:r>
      <w:r w:rsidR="002D0824">
        <w:rPr>
          <w:b/>
          <w:bCs/>
          <w:spacing w:val="24"/>
          <w:kern w:val="1"/>
        </w:rPr>
        <w:t>.</w:t>
      </w:r>
      <w:r>
        <w:rPr>
          <w:b/>
          <w:bCs/>
          <w:spacing w:val="24"/>
          <w:kern w:val="1"/>
          <w:lang w:eastAsia="zh-CN"/>
        </w:rPr>
        <w:t>5</w:t>
      </w:r>
      <w:r w:rsidR="002D0824">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\includegraphics</w:t>
      </w:r>
      <w:r>
        <w:rPr>
          <w:spacing w:val="5"/>
          <w:kern w:val="1"/>
        </w:rPr>
        <w:t xml:space="preserve"> from the graphicx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\usepackage[dvips]{graphicx}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\includegraphics[width=0.8\linewidth]{myfile.eps}</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\usepackage[pdftex]{graphicx}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 number of width problems arise when LaTeX cannot properly hyphenate a line. Please give </w:t>
      </w:r>
      <w:r>
        <w:rPr>
          <w:spacing w:val="5"/>
          <w:kern w:val="1"/>
        </w:rPr>
        <w:lastRenderedPageBreak/>
        <w:t>LaTeX hyphenation hints using the \- command.</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55C3EE5"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Use unnumbered third level heading for the references.  Any choice of citation style is acceptable as long as you are consistent. It is permissible to reduce the font size to ‘small’ (9-point) when listing the references.  </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Mozer, M.C. (1995) Template-based algorithms for connectionist rule extraction.  In G. Tesauro, D. S. Touretzky and T.K. Leen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The Book of GENESIS: Exploring Realistic Neural Models with the GEneral NEural SImulation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Hasselmo, M.E., Schnell, E. &amp; Barkai, E. (1995) Dynamics of learning and recall at excitatory recurrent synapses and cholinergic modulation in rat hiippocampal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5E195D">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2011E"/>
    <w:rsid w:val="002D0824"/>
    <w:rsid w:val="004F3CDD"/>
    <w:rsid w:val="005B2894"/>
    <w:rsid w:val="005E195D"/>
    <w:rsid w:val="00730E12"/>
    <w:rsid w:val="008304B0"/>
    <w:rsid w:val="009A6637"/>
    <w:rsid w:val="00A667B5"/>
    <w:rsid w:val="00BC1C8D"/>
    <w:rsid w:val="00C71ADE"/>
    <w:rsid w:val="00C95C6F"/>
    <w:rsid w:val="00CB60F5"/>
    <w:rsid w:val="00CD4CC7"/>
    <w:rsid w:val="00D1295A"/>
    <w:rsid w:val="00D45ED5"/>
    <w:rsid w:val="00DB0664"/>
    <w:rsid w:val="00F46E00"/>
    <w:rsid w:val="00F55F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147B47A3-606D-0146-A975-70423011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733</Words>
  <Characters>4180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Tongliang Liu</cp:lastModifiedBy>
  <cp:revision>12</cp:revision>
  <dcterms:created xsi:type="dcterms:W3CDTF">2012-03-12T18:28:00Z</dcterms:created>
  <dcterms:modified xsi:type="dcterms:W3CDTF">2019-09-05T10:16:00Z</dcterms:modified>
</cp:coreProperties>
</file>